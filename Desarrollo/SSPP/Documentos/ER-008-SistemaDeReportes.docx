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1FECF8" w14:textId="77777777" w:rsidR="00C964A5" w:rsidRDefault="00C964A5">
      <w:pPr>
        <w:jc w:val="center"/>
        <w:rPr>
          <w:b/>
          <w:sz w:val="36"/>
          <w:szCs w:val="36"/>
          <w:lang w:val="es-PE"/>
        </w:rPr>
      </w:pPr>
    </w:p>
    <w:p w14:paraId="28A481A4" w14:textId="77777777" w:rsidR="0072290A" w:rsidRDefault="0072290A" w:rsidP="0072290A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sz w:val="48"/>
          <w:szCs w:val="48"/>
        </w:rPr>
        <w:t>SISTEMA DE SEGUIMIENTO DE PERFIL DE PRESOS</w:t>
      </w:r>
    </w:p>
    <w:p w14:paraId="0A30566D" w14:textId="77777777" w:rsidR="00C964A5" w:rsidRPr="0072290A" w:rsidRDefault="00C964A5">
      <w:pPr>
        <w:rPr>
          <w:color w:val="000000"/>
        </w:rPr>
      </w:pPr>
    </w:p>
    <w:p w14:paraId="7B7042B9" w14:textId="77777777" w:rsidR="00C964A5" w:rsidRPr="00AA0836" w:rsidRDefault="00C964A5">
      <w:pPr>
        <w:pStyle w:val="bizTitle"/>
        <w:jc w:val="center"/>
        <w:rPr>
          <w:lang w:val="es-PE"/>
        </w:rPr>
      </w:pPr>
      <w:r>
        <w:rPr>
          <w:rFonts w:ascii="Times New Roman" w:hAnsi="Times New Roman"/>
          <w:color w:val="000000"/>
          <w:sz w:val="44"/>
          <w:lang w:val="es-PE"/>
        </w:rPr>
        <w:t xml:space="preserve">Especificación de </w:t>
      </w:r>
      <w:r w:rsidR="00AA0836">
        <w:rPr>
          <w:rFonts w:ascii="Times New Roman" w:hAnsi="Times New Roman"/>
          <w:color w:val="000000"/>
          <w:sz w:val="44"/>
          <w:lang w:val="es-PE"/>
        </w:rPr>
        <w:t>Requisito</w:t>
      </w:r>
      <w:r>
        <w:rPr>
          <w:rFonts w:ascii="Times New Roman" w:hAnsi="Times New Roman"/>
          <w:color w:val="000000"/>
          <w:sz w:val="44"/>
          <w:lang w:val="es-PE"/>
        </w:rPr>
        <w:t xml:space="preserve">: </w:t>
      </w:r>
    </w:p>
    <w:p w14:paraId="1CBCBD14" w14:textId="722792AD" w:rsidR="00C964A5" w:rsidRPr="00AA0836" w:rsidRDefault="00AA0836">
      <w:pPr>
        <w:pStyle w:val="bizTitle"/>
        <w:jc w:val="center"/>
        <w:rPr>
          <w:lang w:val="es-PE"/>
        </w:rPr>
      </w:pPr>
      <w:r>
        <w:rPr>
          <w:rFonts w:ascii="Times New Roman" w:hAnsi="Times New Roman"/>
          <w:color w:val="000000"/>
          <w:sz w:val="44"/>
          <w:lang w:val="es-PE"/>
        </w:rPr>
        <w:t>ER</w:t>
      </w:r>
      <w:r w:rsidR="00C964A5">
        <w:rPr>
          <w:rFonts w:ascii="Times New Roman" w:hAnsi="Times New Roman"/>
          <w:color w:val="000000"/>
          <w:sz w:val="44"/>
          <w:lang w:val="es-PE"/>
        </w:rPr>
        <w:t>00</w:t>
      </w:r>
      <w:r w:rsidR="0072290A">
        <w:rPr>
          <w:rFonts w:ascii="Times New Roman" w:hAnsi="Times New Roman"/>
          <w:color w:val="000000"/>
          <w:sz w:val="44"/>
          <w:lang w:val="es-PE"/>
        </w:rPr>
        <w:t>8</w:t>
      </w:r>
      <w:r w:rsidR="00C964A5">
        <w:rPr>
          <w:rFonts w:ascii="Times New Roman" w:hAnsi="Times New Roman"/>
          <w:color w:val="000000"/>
          <w:sz w:val="44"/>
          <w:lang w:val="es-PE"/>
        </w:rPr>
        <w:t>-</w:t>
      </w:r>
      <w:r w:rsidR="0072290A">
        <w:rPr>
          <w:rFonts w:ascii="Times New Roman" w:hAnsi="Times New Roman"/>
          <w:color w:val="000000"/>
          <w:sz w:val="44"/>
          <w:lang w:val="es-PE"/>
        </w:rPr>
        <w:t xml:space="preserve">Sistema de Reportes </w:t>
      </w:r>
      <w:r w:rsidR="00C964A5">
        <w:rPr>
          <w:rFonts w:ascii="Times New Roman" w:hAnsi="Times New Roman"/>
          <w:color w:val="000000"/>
          <w:sz w:val="44"/>
          <w:lang w:val="es-PE"/>
        </w:rPr>
        <w:t xml:space="preserve">  </w:t>
      </w:r>
    </w:p>
    <w:p w14:paraId="0FAE6423" w14:textId="77777777" w:rsidR="00C964A5" w:rsidRDefault="00C964A5">
      <w:pPr>
        <w:jc w:val="center"/>
        <w:rPr>
          <w:b/>
          <w:color w:val="000000"/>
          <w:sz w:val="36"/>
          <w:szCs w:val="36"/>
          <w:lang w:val="es-PE"/>
        </w:rPr>
      </w:pPr>
    </w:p>
    <w:p w14:paraId="30444B36" w14:textId="77777777" w:rsidR="00C964A5" w:rsidRDefault="00C964A5">
      <w:pPr>
        <w:jc w:val="center"/>
        <w:rPr>
          <w:b/>
          <w:color w:val="000000"/>
          <w:sz w:val="36"/>
          <w:szCs w:val="36"/>
          <w:lang w:val="es-PE"/>
        </w:rPr>
      </w:pPr>
    </w:p>
    <w:p w14:paraId="47062ECF" w14:textId="77777777" w:rsidR="00C964A5" w:rsidRDefault="00C964A5">
      <w:pPr>
        <w:jc w:val="center"/>
        <w:rPr>
          <w:b/>
          <w:color w:val="000000"/>
          <w:sz w:val="32"/>
          <w:szCs w:val="36"/>
          <w:lang w:val="es-PE"/>
        </w:rPr>
      </w:pPr>
    </w:p>
    <w:p w14:paraId="533E8D05" w14:textId="77777777" w:rsidR="00C964A5" w:rsidRDefault="00C964A5">
      <w:pPr>
        <w:jc w:val="center"/>
      </w:pPr>
      <w:r>
        <w:rPr>
          <w:sz w:val="32"/>
          <w:lang w:val="es-PE"/>
        </w:rPr>
        <w:t>Versión 1.0</w:t>
      </w:r>
    </w:p>
    <w:p w14:paraId="21B4E025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3307B16D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492E6F19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1568FD62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77CD5045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1A8D65B3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3D83369B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6DD2A316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44C76779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30D956C3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4F394647" w14:textId="32A3859C" w:rsidR="00C964A5" w:rsidRPr="0072290A" w:rsidRDefault="00C964A5" w:rsidP="0072290A">
      <w:pPr>
        <w:jc w:val="right"/>
      </w:pPr>
      <w:r>
        <w:rPr>
          <w:b/>
          <w:sz w:val="28"/>
          <w:szCs w:val="28"/>
          <w:lang w:val="es-PE"/>
        </w:rPr>
        <w:t xml:space="preserve">Lima, </w:t>
      </w:r>
      <w:r w:rsidR="0072290A">
        <w:rPr>
          <w:b/>
          <w:sz w:val="28"/>
          <w:szCs w:val="28"/>
          <w:lang w:val="es-PE"/>
        </w:rPr>
        <w:t>abril</w:t>
      </w:r>
      <w:r>
        <w:rPr>
          <w:b/>
          <w:sz w:val="28"/>
          <w:szCs w:val="28"/>
          <w:lang w:val="es-PE"/>
        </w:rPr>
        <w:t xml:space="preserve"> del 20</w:t>
      </w:r>
      <w:r w:rsidR="00AA0836">
        <w:rPr>
          <w:b/>
          <w:sz w:val="28"/>
          <w:szCs w:val="28"/>
          <w:lang w:val="es-PE"/>
        </w:rPr>
        <w:t>2</w:t>
      </w:r>
      <w:r w:rsidR="0072290A">
        <w:rPr>
          <w:b/>
          <w:sz w:val="28"/>
          <w:szCs w:val="28"/>
          <w:lang w:val="es-PE"/>
        </w:rPr>
        <w:t>3</w:t>
      </w:r>
    </w:p>
    <w:p w14:paraId="45640299" w14:textId="1EB8CEC6" w:rsidR="00C964A5" w:rsidRDefault="00C964A5" w:rsidP="0072290A">
      <w:pPr>
        <w:pStyle w:val="Titulo-otros-quiebre"/>
        <w:spacing w:before="600"/>
      </w:pPr>
      <w:r>
        <w:lastRenderedPageBreak/>
        <w:t>ÍNDICE</w:t>
      </w:r>
    </w:p>
    <w:p w14:paraId="5423502A" w14:textId="61F1B8C7" w:rsidR="003456BA" w:rsidRDefault="00C964A5">
      <w:pPr>
        <w:pStyle w:val="TDC1"/>
        <w:tabs>
          <w:tab w:val="left" w:pos="480"/>
          <w:tab w:val="right" w:leader="dot" w:pos="8494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  <w:lang w:val="es-PE" w:eastAsia="es-PE"/>
        </w:rPr>
      </w:pPr>
      <w:r w:rsidRPr="0072290A">
        <w:rPr>
          <w:rFonts w:ascii="Times New Roman" w:hAnsi="Times New Roman" w:cs="Times New Roman"/>
        </w:rPr>
        <w:fldChar w:fldCharType="begin"/>
      </w:r>
      <w:r w:rsidRPr="0072290A">
        <w:rPr>
          <w:rFonts w:ascii="Times New Roman" w:hAnsi="Times New Roman" w:cs="Times New Roman"/>
        </w:rPr>
        <w:instrText xml:space="preserve"> TOC \o "1-3" \h \z \u </w:instrText>
      </w:r>
      <w:r w:rsidRPr="0072290A">
        <w:rPr>
          <w:rFonts w:ascii="Times New Roman" w:hAnsi="Times New Roman" w:cs="Times New Roman"/>
        </w:rPr>
        <w:fldChar w:fldCharType="separate"/>
      </w:r>
      <w:hyperlink w:anchor="_Toc133193439" w:history="1">
        <w:r w:rsidR="003456BA" w:rsidRPr="00B5033C">
          <w:rPr>
            <w:rStyle w:val="Hipervnculo"/>
            <w:rFonts w:ascii="Times New Roman" w:hAnsi="Times New Roman" w:cs="Times New Roman"/>
            <w:noProof/>
          </w:rPr>
          <w:t>1.</w:t>
        </w:r>
        <w:r w:rsidR="003456BA">
          <w:rPr>
            <w:rFonts w:ascii="Calibri" w:hAnsi="Calibri" w:cs="Times New Roman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="003456BA" w:rsidRPr="00B5033C">
          <w:rPr>
            <w:rStyle w:val="Hipervnculo"/>
            <w:rFonts w:ascii="Times New Roman" w:hAnsi="Times New Roman" w:cs="Times New Roman"/>
            <w:noProof/>
            <w:lang w:val="es-PE"/>
          </w:rPr>
          <w:t>Introducción</w:t>
        </w:r>
        <w:r w:rsidR="003456BA">
          <w:rPr>
            <w:noProof/>
            <w:webHidden/>
          </w:rPr>
          <w:tab/>
        </w:r>
        <w:r w:rsidR="003456BA">
          <w:rPr>
            <w:noProof/>
            <w:webHidden/>
          </w:rPr>
          <w:fldChar w:fldCharType="begin"/>
        </w:r>
        <w:r w:rsidR="003456BA">
          <w:rPr>
            <w:noProof/>
            <w:webHidden/>
          </w:rPr>
          <w:instrText xml:space="preserve"> PAGEREF _Toc133193439 \h </w:instrText>
        </w:r>
        <w:r w:rsidR="003456BA">
          <w:rPr>
            <w:noProof/>
            <w:webHidden/>
          </w:rPr>
        </w:r>
        <w:r w:rsidR="003456BA">
          <w:rPr>
            <w:noProof/>
            <w:webHidden/>
          </w:rPr>
          <w:fldChar w:fldCharType="separate"/>
        </w:r>
        <w:r w:rsidR="003456BA">
          <w:rPr>
            <w:noProof/>
            <w:webHidden/>
          </w:rPr>
          <w:t>3</w:t>
        </w:r>
        <w:r w:rsidR="003456BA">
          <w:rPr>
            <w:noProof/>
            <w:webHidden/>
          </w:rPr>
          <w:fldChar w:fldCharType="end"/>
        </w:r>
      </w:hyperlink>
    </w:p>
    <w:p w14:paraId="69C72F53" w14:textId="0A57C619" w:rsidR="003456BA" w:rsidRDefault="003456BA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40" w:history="1">
        <w:r w:rsidRPr="00B5033C">
          <w:rPr>
            <w:rStyle w:val="Hipervnculo"/>
            <w:noProof/>
          </w:rPr>
          <w:t>1.1</w:t>
        </w:r>
        <w:r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Pr="00B5033C">
          <w:rPr>
            <w:rStyle w:val="Hipervnculo"/>
            <w:noProof/>
            <w:lang w:val="es-PE"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_Toc133193440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6F7BB7" w14:textId="4B1CF976" w:rsidR="003456BA" w:rsidRDefault="003456BA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41" w:history="1">
        <w:r w:rsidRPr="00B5033C">
          <w:rPr>
            <w:rStyle w:val="Hipervnculo"/>
            <w:noProof/>
          </w:rPr>
          <w:t>1.2</w:t>
        </w:r>
        <w:r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Pr="00B5033C">
          <w:rPr>
            <w:rStyle w:val="Hipervnculo"/>
            <w:noProof/>
            <w:lang w:val="es-PE"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_Toc133193441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E9D8EB" w14:textId="78903A83" w:rsidR="003456BA" w:rsidRDefault="003456BA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42" w:history="1">
        <w:r w:rsidRPr="00B5033C">
          <w:rPr>
            <w:rStyle w:val="Hipervnculo"/>
            <w:noProof/>
          </w:rPr>
          <w:t>1.3</w:t>
        </w:r>
        <w:r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Pr="00B5033C">
          <w:rPr>
            <w:rStyle w:val="Hipervnculo"/>
            <w:noProof/>
            <w:lang w:val="es-PE"/>
          </w:rPr>
          <w:t>Definiciones, siglas y abreviaciones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_Toc133193442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33AD79" w14:textId="00D640A9" w:rsidR="003456BA" w:rsidRDefault="003456BA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43" w:history="1">
        <w:r w:rsidRPr="00B5033C">
          <w:rPr>
            <w:rStyle w:val="Hipervnculo"/>
            <w:noProof/>
          </w:rPr>
          <w:t>1.4</w:t>
        </w:r>
        <w:r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Pr="00B5033C">
          <w:rPr>
            <w:rStyle w:val="Hipervnculo"/>
            <w:noProof/>
            <w:lang w:val="es-PE"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_Toc133193443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92EFB2" w14:textId="4FE9880B" w:rsidR="003456BA" w:rsidRDefault="003456BA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44" w:history="1">
        <w:r w:rsidRPr="00B5033C">
          <w:rPr>
            <w:rStyle w:val="Hipervnculo"/>
            <w:noProof/>
          </w:rPr>
          <w:t>1.5</w:t>
        </w:r>
        <w:r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Pr="00B5033C">
          <w:rPr>
            <w:rStyle w:val="Hipervnculo"/>
            <w:noProof/>
            <w:lang w:val="es-PE"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_Toc133193444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025981" w14:textId="026DD0B1" w:rsidR="003456BA" w:rsidRDefault="003456BA">
      <w:pPr>
        <w:pStyle w:val="TDC1"/>
        <w:tabs>
          <w:tab w:val="left" w:pos="480"/>
          <w:tab w:val="right" w:leader="dot" w:pos="8494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133193445" w:history="1">
        <w:r w:rsidRPr="00B5033C">
          <w:rPr>
            <w:rStyle w:val="Hipervnculo"/>
            <w:rFonts w:ascii="Times New Roman" w:hAnsi="Times New Roman" w:cs="Times New Roman"/>
            <w:noProof/>
          </w:rPr>
          <w:t>2.</w:t>
        </w:r>
        <w:r>
          <w:rPr>
            <w:rFonts w:ascii="Calibri" w:hAnsi="Calibri" w:cs="Times New Roman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Pr="00B5033C">
          <w:rPr>
            <w:rStyle w:val="Hipervnculo"/>
            <w:rFonts w:ascii="Times New Roman" w:hAnsi="Times New Roman" w:cs="Times New Roman"/>
            <w:noProof/>
            <w:lang w:val="es-PE"/>
          </w:rPr>
          <w:t>Descripción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_Toc133193445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307B89" w14:textId="5AEA88F9" w:rsidR="003456BA" w:rsidRDefault="003456BA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46" w:history="1">
        <w:r w:rsidRPr="00B5033C">
          <w:rPr>
            <w:rStyle w:val="Hipervnculo"/>
            <w:noProof/>
          </w:rPr>
          <w:t>2.1</w:t>
        </w:r>
        <w:r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Pr="00B5033C">
          <w:rPr>
            <w:rStyle w:val="Hipervnculo"/>
            <w:noProof/>
            <w:lang w:val="es-PE"/>
          </w:rPr>
          <w:t>Diagrama de Casos de Usos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_Toc133193446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001028" w14:textId="6863DF14" w:rsidR="003456BA" w:rsidRDefault="003456BA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47" w:history="1">
        <w:r w:rsidRPr="00B5033C">
          <w:rPr>
            <w:rStyle w:val="Hipervnculo"/>
            <w:noProof/>
          </w:rPr>
          <w:t>2.2</w:t>
        </w:r>
        <w:r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Pr="00B5033C">
          <w:rPr>
            <w:rStyle w:val="Hipervnculo"/>
            <w:noProof/>
            <w:lang w:val="es-PE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_Toc133193447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78C31F" w14:textId="1013B374" w:rsidR="003456BA" w:rsidRDefault="003456BA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48" w:history="1">
        <w:r w:rsidRPr="00B5033C">
          <w:rPr>
            <w:rStyle w:val="Hipervnculo"/>
            <w:noProof/>
          </w:rPr>
          <w:t>2.3</w:t>
        </w:r>
        <w:r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Pr="00B5033C">
          <w:rPr>
            <w:rStyle w:val="Hipervnculo"/>
            <w:noProof/>
            <w:lang w:val="es-PE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_Toc133193448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E24805" w14:textId="0EE98DC5" w:rsidR="003456BA" w:rsidRDefault="003456BA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49" w:history="1">
        <w:r w:rsidRPr="00B5033C">
          <w:rPr>
            <w:rStyle w:val="Hipervnculo"/>
            <w:noProof/>
          </w:rPr>
          <w:t>2.4</w:t>
        </w:r>
        <w:r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Pr="00B5033C">
          <w:rPr>
            <w:rStyle w:val="Hipervnculo"/>
            <w:noProof/>
            <w:lang w:val="es-PE"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_Toc133193449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F18D6F" w14:textId="0BAEF79E" w:rsidR="003456BA" w:rsidRDefault="003456BA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50" w:history="1">
        <w:r w:rsidRPr="00B5033C">
          <w:rPr>
            <w:rStyle w:val="Hipervnculo"/>
            <w:noProof/>
          </w:rPr>
          <w:t>2.5</w:t>
        </w:r>
        <w:r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Pr="00B5033C">
          <w:rPr>
            <w:rStyle w:val="Hipervnculo"/>
            <w:noProof/>
            <w:lang w:val="es-PE"/>
          </w:rPr>
          <w:t>Pos 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_Toc133193450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CB95D9" w14:textId="2073E82D" w:rsidR="003456BA" w:rsidRDefault="003456BA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51" w:history="1">
        <w:r w:rsidRPr="00B5033C">
          <w:rPr>
            <w:rStyle w:val="Hipervnculo"/>
            <w:noProof/>
          </w:rPr>
          <w:t>2.6</w:t>
        </w:r>
        <w:r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Pr="00B5033C">
          <w:rPr>
            <w:rStyle w:val="Hipervnculo"/>
            <w:noProof/>
            <w:lang w:val="es-PE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_Toc133193451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4053FE" w14:textId="7993979B" w:rsidR="003456BA" w:rsidRDefault="003456BA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52" w:history="1">
        <w:r w:rsidRPr="00B5033C">
          <w:rPr>
            <w:rStyle w:val="Hipervnculo"/>
            <w:noProof/>
          </w:rPr>
          <w:t>2.7</w:t>
        </w:r>
        <w:r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Pr="00B5033C">
          <w:rPr>
            <w:rStyle w:val="Hipervnculo"/>
            <w:noProof/>
            <w:lang w:val="es-PE"/>
          </w:rPr>
          <w:t>Excepciones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_Toc133193452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E2FD8C" w14:textId="3C6A5DC0" w:rsidR="003456BA" w:rsidRDefault="003456BA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53" w:history="1">
        <w:r w:rsidRPr="00B5033C">
          <w:rPr>
            <w:rStyle w:val="Hipervnculo"/>
            <w:noProof/>
          </w:rPr>
          <w:t>2.8</w:t>
        </w:r>
        <w:r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Pr="00B5033C">
          <w:rPr>
            <w:rStyle w:val="Hipervnculo"/>
            <w:noProof/>
            <w:lang w:val="es-PE"/>
          </w:rPr>
          <w:t>Prototipos visuales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_Toc133193453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43049F" w14:textId="0D25BCFD" w:rsidR="00C964A5" w:rsidRPr="0072290A" w:rsidRDefault="00C964A5" w:rsidP="006E3A87">
      <w:pPr>
        <w:pStyle w:val="Ttulo1"/>
        <w:tabs>
          <w:tab w:val="clear" w:pos="3410"/>
        </w:tabs>
        <w:ind w:left="426"/>
        <w:rPr>
          <w:rFonts w:ascii="Times New Roman" w:hAnsi="Times New Roman" w:cs="Times New Roman"/>
        </w:rPr>
      </w:pPr>
      <w:r w:rsidRPr="0072290A">
        <w:rPr>
          <w:rFonts w:ascii="Times New Roman" w:hAnsi="Times New Roman" w:cs="Times New Roman"/>
        </w:rPr>
        <w:lastRenderedPageBreak/>
        <w:fldChar w:fldCharType="end"/>
      </w:r>
      <w:bookmarkStart w:id="0" w:name="_Toc133193439"/>
      <w:r w:rsidRPr="0072290A">
        <w:rPr>
          <w:rFonts w:ascii="Times New Roman" w:hAnsi="Times New Roman" w:cs="Times New Roman"/>
          <w:lang w:val="es-PE"/>
        </w:rPr>
        <w:t>Introducción</w:t>
      </w:r>
      <w:bookmarkEnd w:id="0"/>
    </w:p>
    <w:p w14:paraId="72152319" w14:textId="77777777" w:rsidR="00C964A5" w:rsidRDefault="00C964A5" w:rsidP="006E3A87">
      <w:pPr>
        <w:pStyle w:val="Ttulo2"/>
        <w:tabs>
          <w:tab w:val="clear" w:pos="3128"/>
        </w:tabs>
        <w:ind w:left="567"/>
      </w:pPr>
      <w:bookmarkStart w:id="1" w:name="_Toc133193440"/>
      <w:r>
        <w:rPr>
          <w:lang w:val="es-PE"/>
        </w:rPr>
        <w:t>Propósito</w:t>
      </w:r>
      <w:bookmarkEnd w:id="1"/>
    </w:p>
    <w:p w14:paraId="2FF06008" w14:textId="60145344" w:rsidR="00C964A5" w:rsidRDefault="006E3677">
      <w:r>
        <w:rPr>
          <w:lang w:val="es-PE"/>
        </w:rPr>
        <w:t>Informar a los clientes potenciales acerca de la fecha de salida de los presos y aquellos talleres en dónde se encuentran inscritos para tomar en consideración y evaluar su contratación en base a su disponibilidad y las habilidades desarrolladas.</w:t>
      </w:r>
    </w:p>
    <w:p w14:paraId="33A0E6C1" w14:textId="77777777" w:rsidR="00C964A5" w:rsidRDefault="00C964A5" w:rsidP="006E3A87">
      <w:pPr>
        <w:pStyle w:val="Ttulo2"/>
        <w:tabs>
          <w:tab w:val="clear" w:pos="3128"/>
        </w:tabs>
        <w:ind w:left="567"/>
      </w:pPr>
      <w:bookmarkStart w:id="2" w:name="_Toc133193441"/>
      <w:r>
        <w:rPr>
          <w:lang w:val="es-PE"/>
        </w:rPr>
        <w:t>Alcance</w:t>
      </w:r>
      <w:bookmarkEnd w:id="2"/>
    </w:p>
    <w:p w14:paraId="3EC13768" w14:textId="00C6989D" w:rsidR="00C964A5" w:rsidRDefault="006E3677">
      <w:r>
        <w:rPr>
          <w:lang w:val="es-PE"/>
        </w:rPr>
        <w:t>El informe de los reportes sobre los datos de la fecha de salida de los presos y los talleres en dónde se encuentra respectivamente cada uno se efectuará por medio de la página web, haciendo uso de una computadora.</w:t>
      </w:r>
    </w:p>
    <w:p w14:paraId="15775A97" w14:textId="77777777" w:rsidR="00C964A5" w:rsidRDefault="00C964A5" w:rsidP="006E3A87">
      <w:pPr>
        <w:pStyle w:val="Ttulo2"/>
        <w:tabs>
          <w:tab w:val="clear" w:pos="3128"/>
        </w:tabs>
        <w:ind w:left="567"/>
      </w:pPr>
      <w:bookmarkStart w:id="3" w:name="_Toc133193442"/>
      <w:r>
        <w:rPr>
          <w:lang w:val="es-PE"/>
        </w:rPr>
        <w:t>Definiciones, siglas y abreviaciones</w:t>
      </w:r>
      <w:bookmarkEnd w:id="3"/>
    </w:p>
    <w:p w14:paraId="1EDB031D" w14:textId="0E40383B" w:rsidR="00C964A5" w:rsidRDefault="000E51B2">
      <w:pPr>
        <w:numPr>
          <w:ilvl w:val="0"/>
          <w:numId w:val="2"/>
        </w:numPr>
      </w:pPr>
      <w:r>
        <w:rPr>
          <w:rFonts w:ascii="Liberation Serif" w:hAnsi="Liberation Serif" w:cs="Liberation Serif"/>
          <w:color w:val="222222"/>
          <w:lang w:val="es-PE"/>
        </w:rPr>
        <w:t>Base de datos</w:t>
      </w:r>
      <w:r w:rsidR="00C964A5">
        <w:rPr>
          <w:rFonts w:ascii="Liberation Serif" w:hAnsi="Liberation Serif" w:cs="Liberation Serif"/>
          <w:color w:val="222222"/>
          <w:lang w:val="es-PE"/>
        </w:rPr>
        <w:t xml:space="preserve">: </w:t>
      </w:r>
      <w:r>
        <w:rPr>
          <w:rFonts w:ascii="Liberation Serif" w:hAnsi="Liberation Serif" w:cs="Liberation Serif"/>
          <w:color w:val="222222"/>
          <w:lang w:val="es-PE"/>
        </w:rPr>
        <w:t>Aquel conjunto de información que se encuentra distribuida de forma ordenada y estructurada, además se encuentra almacenada en un sistema informático.</w:t>
      </w:r>
    </w:p>
    <w:p w14:paraId="5313221C" w14:textId="2769CDD8" w:rsidR="00C964A5" w:rsidRDefault="000E51B2">
      <w:pPr>
        <w:numPr>
          <w:ilvl w:val="0"/>
          <w:numId w:val="2"/>
        </w:numPr>
      </w:pPr>
      <w:r>
        <w:rPr>
          <w:rFonts w:ascii="Liberation Serif" w:hAnsi="Liberation Serif" w:cs="Liberation Serif"/>
          <w:color w:val="222222"/>
          <w:lang w:val="es-PE"/>
        </w:rPr>
        <w:t>Filtro</w:t>
      </w:r>
      <w:r w:rsidR="00C964A5">
        <w:rPr>
          <w:rFonts w:ascii="Liberation Serif" w:hAnsi="Liberation Serif" w:cs="Liberation Serif"/>
          <w:color w:val="222222"/>
          <w:lang w:val="es-PE"/>
        </w:rPr>
        <w:t xml:space="preserve">: </w:t>
      </w:r>
      <w:r>
        <w:rPr>
          <w:rFonts w:ascii="Liberation Serif" w:hAnsi="Liberation Serif" w:cs="Liberation Serif"/>
          <w:color w:val="222222"/>
          <w:lang w:val="es-PE"/>
        </w:rPr>
        <w:t>Herramienta que permite seleccionar y mostrar datos respecto al interés del usuario</w:t>
      </w:r>
      <w:r w:rsidR="00C964A5">
        <w:rPr>
          <w:rFonts w:ascii="Liberation Serif" w:hAnsi="Liberation Serif" w:cs="Liberation Serif"/>
          <w:color w:val="222222"/>
          <w:lang w:val="es-PE"/>
        </w:rPr>
        <w:t>.</w:t>
      </w:r>
    </w:p>
    <w:p w14:paraId="006000B9" w14:textId="2053A062" w:rsidR="00C964A5" w:rsidRPr="000E51B2" w:rsidRDefault="000E51B2" w:rsidP="000E51B2">
      <w:pPr>
        <w:numPr>
          <w:ilvl w:val="0"/>
          <w:numId w:val="2"/>
        </w:numPr>
        <w:rPr>
          <w:bCs/>
        </w:rPr>
      </w:pPr>
      <w:r>
        <w:rPr>
          <w:rFonts w:ascii="Liberation Serif" w:hAnsi="Liberation Serif" w:cs="Liberation Serif"/>
          <w:color w:val="222222"/>
          <w:lang w:val="es-PE"/>
        </w:rPr>
        <w:t>Reporte</w:t>
      </w:r>
      <w:r w:rsidR="00C964A5">
        <w:rPr>
          <w:rFonts w:ascii="Liberation Serif" w:hAnsi="Liberation Serif" w:cs="Liberation Serif"/>
          <w:color w:val="222222"/>
          <w:lang w:val="es-PE"/>
        </w:rPr>
        <w:t xml:space="preserve">: </w:t>
      </w:r>
      <w:r w:rsidRPr="000E51B2">
        <w:rPr>
          <w:rFonts w:ascii="Liberation Serif" w:hAnsi="Liberation Serif" w:cs="Liberation Serif"/>
          <w:bCs/>
          <w:color w:val="222222"/>
        </w:rPr>
        <w:t>Documento o tabla que presenta información detallada y estructurada de un tema o filtro específico</w:t>
      </w:r>
      <w:r>
        <w:rPr>
          <w:rFonts w:ascii="Liberation Serif" w:hAnsi="Liberation Serif" w:cs="Liberation Serif"/>
          <w:bCs/>
          <w:color w:val="222222"/>
        </w:rPr>
        <w:t>.</w:t>
      </w:r>
    </w:p>
    <w:p w14:paraId="0A13ED0A" w14:textId="240D0EDD" w:rsidR="00C964A5" w:rsidRDefault="00C964A5" w:rsidP="006E3A87">
      <w:pPr>
        <w:pStyle w:val="Ttulo2"/>
        <w:tabs>
          <w:tab w:val="clear" w:pos="3128"/>
        </w:tabs>
        <w:ind w:left="567"/>
      </w:pPr>
      <w:bookmarkStart w:id="4" w:name="_Toc133193443"/>
      <w:r>
        <w:rPr>
          <w:lang w:val="es-PE"/>
        </w:rPr>
        <w:t>Referencias</w:t>
      </w:r>
      <w:bookmarkEnd w:id="4"/>
    </w:p>
    <w:p w14:paraId="397952C7" w14:textId="77777777" w:rsidR="00C964A5" w:rsidRDefault="00C964A5" w:rsidP="006E3A87">
      <w:pPr>
        <w:pStyle w:val="Ttulo2"/>
        <w:tabs>
          <w:tab w:val="clear" w:pos="3128"/>
        </w:tabs>
        <w:ind w:left="567"/>
      </w:pPr>
      <w:bookmarkStart w:id="5" w:name="_Toc133193444"/>
      <w:r>
        <w:rPr>
          <w:lang w:val="es-PE"/>
        </w:rPr>
        <w:t>Resumen</w:t>
      </w:r>
      <w:bookmarkEnd w:id="5"/>
    </w:p>
    <w:p w14:paraId="7E697455" w14:textId="7C91FA70" w:rsidR="00C964A5" w:rsidRDefault="00F57F99">
      <w:r>
        <w:rPr>
          <w:lang w:val="es-PE"/>
        </w:rPr>
        <w:t>Como consecuencia de seleccionar la opción de reportes en la página web y seleccionar los filtros correspondientes a fecha de salida de presos o talleres realizados por los presos, se procederá a mostrar toda la información correspondiente a lo solicitado mediante la pantalla, en formato de tabla para que este sea ordenado y entendible.</w:t>
      </w:r>
    </w:p>
    <w:p w14:paraId="2EA0CB21" w14:textId="77777777" w:rsidR="00C964A5" w:rsidRDefault="00C964A5">
      <w:pPr>
        <w:rPr>
          <w:lang w:val="es-PE"/>
        </w:rPr>
      </w:pPr>
    </w:p>
    <w:p w14:paraId="699D7A57" w14:textId="77777777" w:rsidR="00C964A5" w:rsidRPr="00AB1586" w:rsidRDefault="00C964A5" w:rsidP="003456BA">
      <w:pPr>
        <w:pStyle w:val="Ttulo1"/>
        <w:tabs>
          <w:tab w:val="clear" w:pos="3410"/>
        </w:tabs>
        <w:ind w:left="426"/>
        <w:rPr>
          <w:rFonts w:ascii="Times New Roman" w:hAnsi="Times New Roman" w:cs="Times New Roman"/>
        </w:rPr>
      </w:pPr>
      <w:bookmarkStart w:id="6" w:name="_Toc133193445"/>
      <w:r w:rsidRPr="00AB1586">
        <w:rPr>
          <w:rFonts w:ascii="Times New Roman" w:hAnsi="Times New Roman" w:cs="Times New Roman"/>
          <w:lang w:val="es-PE"/>
        </w:rPr>
        <w:lastRenderedPageBreak/>
        <w:t>Descripción General</w:t>
      </w:r>
      <w:bookmarkEnd w:id="6"/>
    </w:p>
    <w:p w14:paraId="596B5523" w14:textId="6F5C9B22" w:rsidR="00C964A5" w:rsidRDefault="00C964A5" w:rsidP="003456BA">
      <w:pPr>
        <w:pStyle w:val="Ttulo2"/>
        <w:tabs>
          <w:tab w:val="clear" w:pos="3128"/>
        </w:tabs>
        <w:ind w:left="567" w:hanging="568"/>
      </w:pPr>
      <w:bookmarkStart w:id="7" w:name="_Toc133193446"/>
      <w:r>
        <w:rPr>
          <w:lang w:val="es-PE"/>
        </w:rPr>
        <w:t>Diagrama de Casos de Usos</w:t>
      </w:r>
      <w:bookmarkEnd w:id="7"/>
    </w:p>
    <w:p w14:paraId="05AE1163" w14:textId="372B9505" w:rsidR="00C964A5" w:rsidRPr="00941265" w:rsidRDefault="006E3A87" w:rsidP="00941265">
      <w:pPr>
        <w:ind w:left="-1701" w:firstLine="425"/>
        <w:jc w:val="center"/>
        <w:rPr>
          <w:lang w:eastAsia="es-PE"/>
        </w:rPr>
      </w:pPr>
      <w:r>
        <w:rPr>
          <w:lang w:eastAsia="es-PE"/>
        </w:rPr>
        <w:pict w14:anchorId="665496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pt;height:164.25pt">
            <v:imagedata r:id="rId7" o:title="Diagrama de caso de uso"/>
          </v:shape>
        </w:pict>
      </w:r>
    </w:p>
    <w:p w14:paraId="01DDA523" w14:textId="35787A1D" w:rsidR="00C964A5" w:rsidRDefault="00C964A5">
      <w:pPr>
        <w:jc w:val="center"/>
      </w:pPr>
      <w:r>
        <w:rPr>
          <w:b/>
          <w:sz w:val="18"/>
          <w:lang w:val="es-PE"/>
        </w:rPr>
        <w:t xml:space="preserve">Figura </w:t>
      </w:r>
      <w:r w:rsidR="00941265">
        <w:rPr>
          <w:b/>
          <w:sz w:val="18"/>
          <w:lang w:val="es-PE"/>
        </w:rPr>
        <w:t>1</w:t>
      </w:r>
      <w:r>
        <w:rPr>
          <w:b/>
          <w:sz w:val="18"/>
          <w:lang w:val="es-PE"/>
        </w:rPr>
        <w:t xml:space="preserve">. Prototipo del Caso de uso: </w:t>
      </w:r>
      <w:r w:rsidR="00941265">
        <w:rPr>
          <w:b/>
          <w:sz w:val="18"/>
          <w:lang w:val="es-PE"/>
        </w:rPr>
        <w:t>ER</w:t>
      </w:r>
      <w:r>
        <w:rPr>
          <w:b/>
          <w:sz w:val="18"/>
          <w:lang w:val="es-PE"/>
        </w:rPr>
        <w:t>00</w:t>
      </w:r>
      <w:r w:rsidR="00941265">
        <w:rPr>
          <w:b/>
          <w:sz w:val="18"/>
          <w:lang w:val="es-PE"/>
        </w:rPr>
        <w:t>8</w:t>
      </w:r>
      <w:r>
        <w:rPr>
          <w:b/>
          <w:sz w:val="18"/>
          <w:lang w:val="es-PE"/>
        </w:rPr>
        <w:t xml:space="preserve">- </w:t>
      </w:r>
      <w:r w:rsidR="00941265">
        <w:rPr>
          <w:b/>
          <w:sz w:val="18"/>
          <w:lang w:val="es-PE"/>
        </w:rPr>
        <w:t>Sistema de Reportes</w:t>
      </w:r>
    </w:p>
    <w:p w14:paraId="2F14DC99" w14:textId="77777777" w:rsidR="00C964A5" w:rsidRDefault="00C964A5" w:rsidP="003456BA">
      <w:pPr>
        <w:pStyle w:val="Ttulo2"/>
        <w:tabs>
          <w:tab w:val="clear" w:pos="3128"/>
        </w:tabs>
        <w:ind w:left="567" w:hanging="568"/>
      </w:pPr>
      <w:bookmarkStart w:id="8" w:name="_Toc133193447"/>
      <w:r>
        <w:rPr>
          <w:lang w:val="es-PE"/>
        </w:rPr>
        <w:t>Descripción</w:t>
      </w:r>
      <w:bookmarkEnd w:id="8"/>
    </w:p>
    <w:p w14:paraId="4E5FABDB" w14:textId="6825FB67" w:rsidR="00C964A5" w:rsidRDefault="00941265">
      <w:r>
        <w:rPr>
          <w:lang w:val="es-PE"/>
        </w:rPr>
        <w:t>Esta funcionalidad permitirá que el usuario luego de seleccionar la opción de “Generar Reporte” en el menú (página principal), tenga la opción de filtrar la base de datos en base a su propósito, permitiendo elegir entre la fecha de salida de los presos o los talleres en los que se encuentran, para luego visualizar la información correspondiente</w:t>
      </w:r>
    </w:p>
    <w:p w14:paraId="4750CBF9" w14:textId="77777777" w:rsidR="00C964A5" w:rsidRDefault="00C964A5" w:rsidP="003456BA">
      <w:pPr>
        <w:pStyle w:val="Ttulo2"/>
        <w:tabs>
          <w:tab w:val="clear" w:pos="3128"/>
        </w:tabs>
        <w:ind w:left="567" w:hanging="568"/>
      </w:pPr>
      <w:bookmarkStart w:id="9" w:name="_Toc133193448"/>
      <w:r>
        <w:rPr>
          <w:lang w:val="es-PE"/>
        </w:rPr>
        <w:t>Actores</w:t>
      </w:r>
      <w:bookmarkEnd w:id="9"/>
    </w:p>
    <w:p w14:paraId="01ADDA04" w14:textId="0B283E42" w:rsidR="00C964A5" w:rsidRDefault="00C04072">
      <w:pPr>
        <w:numPr>
          <w:ilvl w:val="0"/>
          <w:numId w:val="3"/>
        </w:numPr>
      </w:pPr>
      <w:r>
        <w:rPr>
          <w:lang w:val="es-PE"/>
        </w:rPr>
        <w:t>Usuario</w:t>
      </w:r>
    </w:p>
    <w:p w14:paraId="059174AB" w14:textId="77777777" w:rsidR="00C964A5" w:rsidRDefault="00C964A5" w:rsidP="003456BA">
      <w:pPr>
        <w:pStyle w:val="Ttulo2"/>
        <w:tabs>
          <w:tab w:val="clear" w:pos="3128"/>
        </w:tabs>
        <w:ind w:left="567" w:hanging="568"/>
      </w:pPr>
      <w:bookmarkStart w:id="10" w:name="_Toc133193449"/>
      <w:r>
        <w:rPr>
          <w:lang w:val="es-PE"/>
        </w:rPr>
        <w:t>Precondiciones</w:t>
      </w:r>
      <w:bookmarkEnd w:id="10"/>
    </w:p>
    <w:p w14:paraId="383573DB" w14:textId="2BADF23A" w:rsidR="00C964A5" w:rsidRDefault="00C04072">
      <w:r>
        <w:rPr>
          <w:lang w:val="es-PE"/>
        </w:rPr>
        <w:t>El usuario debe existir en la base de datos para poder acceder a la información de los presos (en caso no exista, se procederá a registrarse), una vez dentro solo tendrá que seleccionar la opción de Generar Reportes y filtrar los datos a su gusto</w:t>
      </w:r>
      <w:r w:rsidR="00C964A5">
        <w:rPr>
          <w:lang w:val="es-PE"/>
        </w:rPr>
        <w:t>.</w:t>
      </w:r>
    </w:p>
    <w:p w14:paraId="75AA57B6" w14:textId="77777777" w:rsidR="00C964A5" w:rsidRDefault="00C964A5" w:rsidP="003456BA">
      <w:pPr>
        <w:pStyle w:val="Ttulo2"/>
        <w:tabs>
          <w:tab w:val="clear" w:pos="3128"/>
        </w:tabs>
        <w:ind w:left="567" w:hanging="568"/>
      </w:pPr>
      <w:bookmarkStart w:id="11" w:name="_Toc133193450"/>
      <w:proofErr w:type="spellStart"/>
      <w:r>
        <w:rPr>
          <w:lang w:val="es-PE"/>
        </w:rPr>
        <w:t>Pos</w:t>
      </w:r>
      <w:proofErr w:type="spellEnd"/>
      <w:r>
        <w:rPr>
          <w:lang w:val="es-PE"/>
        </w:rPr>
        <w:t xml:space="preserve"> Condiciones</w:t>
      </w:r>
      <w:bookmarkEnd w:id="11"/>
    </w:p>
    <w:p w14:paraId="22F3D6C2" w14:textId="738C4393" w:rsidR="00C964A5" w:rsidRDefault="002F6A58">
      <w:r>
        <w:rPr>
          <w:lang w:val="es-PE"/>
        </w:rPr>
        <w:t>El reporte generado por el usuario se procederá a filtrar, generar y luego mostrarse en pantalla.</w:t>
      </w:r>
    </w:p>
    <w:p w14:paraId="7F828AD8" w14:textId="77777777" w:rsidR="00C964A5" w:rsidRDefault="00C964A5" w:rsidP="003456BA">
      <w:pPr>
        <w:pStyle w:val="Ttulo2"/>
        <w:tabs>
          <w:tab w:val="clear" w:pos="3128"/>
        </w:tabs>
        <w:ind w:left="567" w:hanging="568"/>
      </w:pPr>
      <w:bookmarkStart w:id="12" w:name="_Toc133193451"/>
      <w:r>
        <w:rPr>
          <w:lang w:val="es-PE"/>
        </w:rPr>
        <w:lastRenderedPageBreak/>
        <w:t>Flujo Básico</w:t>
      </w:r>
      <w:bookmarkEnd w:id="12"/>
    </w:p>
    <w:p w14:paraId="4E156D6A" w14:textId="1758DACE" w:rsidR="00C964A5" w:rsidRDefault="002F6A58">
      <w:pPr>
        <w:numPr>
          <w:ilvl w:val="0"/>
          <w:numId w:val="7"/>
        </w:numPr>
        <w:spacing w:line="240" w:lineRule="auto"/>
      </w:pPr>
      <w:r>
        <w:rPr>
          <w:sz w:val="20"/>
          <w:szCs w:val="20"/>
          <w:lang w:val="es-PE"/>
        </w:rPr>
        <w:t>El sistema debe recepcionar la petición para generar el reporte, dada por el usuario.</w:t>
      </w:r>
    </w:p>
    <w:p w14:paraId="2713598B" w14:textId="3624D111" w:rsidR="00C964A5" w:rsidRDefault="00C964A5">
      <w:pPr>
        <w:numPr>
          <w:ilvl w:val="0"/>
          <w:numId w:val="7"/>
        </w:numPr>
        <w:spacing w:line="240" w:lineRule="auto"/>
      </w:pPr>
      <w:r>
        <w:rPr>
          <w:sz w:val="20"/>
          <w:szCs w:val="20"/>
          <w:lang w:val="es-PE"/>
        </w:rPr>
        <w:t xml:space="preserve">El sistema debe </w:t>
      </w:r>
      <w:r w:rsidR="002F6A58">
        <w:rPr>
          <w:sz w:val="20"/>
          <w:szCs w:val="20"/>
          <w:lang w:val="es-PE"/>
        </w:rPr>
        <w:t>mostrar el reporte de todos los datos al usuario mediante la pantalla. [EX1]</w:t>
      </w:r>
    </w:p>
    <w:p w14:paraId="2C5F01C3" w14:textId="141D7D71" w:rsidR="00C964A5" w:rsidRDefault="00C964A5">
      <w:pPr>
        <w:numPr>
          <w:ilvl w:val="0"/>
          <w:numId w:val="7"/>
        </w:numPr>
        <w:spacing w:line="240" w:lineRule="auto"/>
      </w:pPr>
      <w:r>
        <w:rPr>
          <w:sz w:val="20"/>
          <w:szCs w:val="20"/>
          <w:lang w:val="es-PE"/>
        </w:rPr>
        <w:t xml:space="preserve">El sistema </w:t>
      </w:r>
      <w:r w:rsidR="002F6A58">
        <w:rPr>
          <w:sz w:val="20"/>
          <w:szCs w:val="20"/>
          <w:lang w:val="es-PE"/>
        </w:rPr>
        <w:t>debe recepcionar la petición del usuario para filtrar la base de datos según la opción que escoja.</w:t>
      </w:r>
    </w:p>
    <w:p w14:paraId="53D36EA1" w14:textId="46191EE9" w:rsidR="00C964A5" w:rsidRDefault="002F6A58">
      <w:pPr>
        <w:numPr>
          <w:ilvl w:val="0"/>
          <w:numId w:val="7"/>
        </w:numPr>
        <w:spacing w:line="240" w:lineRule="auto"/>
      </w:pPr>
      <w:r>
        <w:rPr>
          <w:sz w:val="20"/>
          <w:szCs w:val="20"/>
          <w:lang w:val="es-PE"/>
        </w:rPr>
        <w:t>El sistema según la opción seleccionada por el usuario mostrará la base de datos clasificada y filtrada por fecha de salida o por lo talleres tomados por los presos. [EX2]</w:t>
      </w:r>
    </w:p>
    <w:p w14:paraId="61D89688" w14:textId="77777777" w:rsidR="00C964A5" w:rsidRDefault="00C964A5" w:rsidP="003456BA">
      <w:pPr>
        <w:pStyle w:val="Ttulo2"/>
        <w:tabs>
          <w:tab w:val="clear" w:pos="3128"/>
        </w:tabs>
        <w:ind w:left="567" w:hanging="568"/>
      </w:pPr>
      <w:bookmarkStart w:id="13" w:name="_Toc133193452"/>
      <w:r>
        <w:rPr>
          <w:lang w:val="es-PE"/>
        </w:rPr>
        <w:t>Excepciones</w:t>
      </w:r>
      <w:bookmarkEnd w:id="13"/>
    </w:p>
    <w:p w14:paraId="4D13C229" w14:textId="08532FCC" w:rsidR="00C964A5" w:rsidRDefault="00C964A5">
      <w:r>
        <w:rPr>
          <w:b/>
          <w:sz w:val="20"/>
          <w:szCs w:val="20"/>
          <w:lang w:val="es-PE"/>
        </w:rPr>
        <w:t xml:space="preserve">[EX1]: Respuesta del evento generado al </w:t>
      </w:r>
      <w:r w:rsidR="002F6A58">
        <w:rPr>
          <w:b/>
          <w:sz w:val="20"/>
          <w:szCs w:val="20"/>
          <w:lang w:val="es-PE"/>
        </w:rPr>
        <w:t>mostrar el reporte</w:t>
      </w:r>
    </w:p>
    <w:p w14:paraId="0A0C882C" w14:textId="56965A21" w:rsidR="00C964A5" w:rsidRDefault="00C964A5">
      <w:pPr>
        <w:numPr>
          <w:ilvl w:val="0"/>
          <w:numId w:val="4"/>
        </w:numPr>
        <w:spacing w:line="240" w:lineRule="auto"/>
        <w:ind w:left="357" w:hanging="357"/>
      </w:pPr>
      <w:r>
        <w:rPr>
          <w:sz w:val="20"/>
          <w:szCs w:val="20"/>
          <w:lang w:val="es-PE"/>
        </w:rPr>
        <w:t>Si la respuesta del evento retorna</w:t>
      </w:r>
      <w:r w:rsidR="002F6A58">
        <w:rPr>
          <w:sz w:val="20"/>
          <w:szCs w:val="20"/>
          <w:lang w:val="es-PE"/>
        </w:rPr>
        <w:t xml:space="preserve"> un reporte con todos los datos de los presos mostrados correctamente se procederá con el flujo básico</w:t>
      </w:r>
      <w:r>
        <w:rPr>
          <w:sz w:val="20"/>
          <w:szCs w:val="20"/>
          <w:lang w:val="es-PE"/>
        </w:rPr>
        <w:t>.</w:t>
      </w:r>
    </w:p>
    <w:p w14:paraId="1DD0BB54" w14:textId="0EDDB474" w:rsidR="00C964A5" w:rsidRDefault="00C964A5">
      <w:pPr>
        <w:numPr>
          <w:ilvl w:val="0"/>
          <w:numId w:val="4"/>
        </w:numPr>
        <w:spacing w:line="240" w:lineRule="auto"/>
        <w:ind w:left="357" w:hanging="357"/>
      </w:pPr>
      <w:r>
        <w:rPr>
          <w:sz w:val="20"/>
          <w:szCs w:val="20"/>
          <w:lang w:val="es-PE"/>
        </w:rPr>
        <w:t xml:space="preserve">Si la respuesta del evento retorna que </w:t>
      </w:r>
      <w:r w:rsidR="002F6A58">
        <w:rPr>
          <w:sz w:val="20"/>
          <w:szCs w:val="20"/>
          <w:lang w:val="es-PE"/>
        </w:rPr>
        <w:t>el reporte contiene campos vacíos, se le informará al usuario sobre el error en la base de datos, causados por archivos basura o que esta no exista</w:t>
      </w:r>
      <w:r>
        <w:rPr>
          <w:sz w:val="20"/>
          <w:szCs w:val="20"/>
          <w:lang w:val="es-PE"/>
        </w:rPr>
        <w:t>.</w:t>
      </w:r>
    </w:p>
    <w:p w14:paraId="6BAF59F5" w14:textId="0C04E231" w:rsidR="00C964A5" w:rsidRDefault="00C964A5">
      <w:r>
        <w:rPr>
          <w:b/>
          <w:sz w:val="20"/>
          <w:szCs w:val="20"/>
          <w:lang w:val="es-PE"/>
        </w:rPr>
        <w:t xml:space="preserve">[EX2]: </w:t>
      </w:r>
      <w:r w:rsidR="002F6A58">
        <w:rPr>
          <w:b/>
          <w:sz w:val="20"/>
          <w:szCs w:val="20"/>
          <w:lang w:val="es-PE"/>
        </w:rPr>
        <w:t>Los reportes no se muestran correctamente clasificados</w:t>
      </w:r>
    </w:p>
    <w:p w14:paraId="411B010B" w14:textId="2E4565ED" w:rsidR="00C964A5" w:rsidRPr="002F6A58" w:rsidRDefault="002F6A58">
      <w:pPr>
        <w:numPr>
          <w:ilvl w:val="0"/>
          <w:numId w:val="4"/>
        </w:numPr>
        <w:spacing w:line="240" w:lineRule="auto"/>
        <w:ind w:left="357" w:hanging="357"/>
      </w:pPr>
      <w:r>
        <w:rPr>
          <w:sz w:val="20"/>
          <w:szCs w:val="20"/>
          <w:lang w:val="es-PE"/>
        </w:rPr>
        <w:t>Si al seleccionar un filtro dado por el usuario y el sistema de reportes muestra los datos correctamente entonces se procede con el flujo básico.</w:t>
      </w:r>
    </w:p>
    <w:p w14:paraId="6D6DDF64" w14:textId="3120009B" w:rsidR="00C964A5" w:rsidRPr="00544B2D" w:rsidRDefault="002F6A58" w:rsidP="00544B2D">
      <w:pPr>
        <w:numPr>
          <w:ilvl w:val="0"/>
          <w:numId w:val="4"/>
        </w:numPr>
        <w:spacing w:line="240" w:lineRule="auto"/>
        <w:ind w:left="357" w:hanging="357"/>
      </w:pPr>
      <w:r>
        <w:rPr>
          <w:sz w:val="20"/>
          <w:szCs w:val="20"/>
          <w:lang w:val="es-PE"/>
        </w:rPr>
        <w:t>Si el reporte de datos no responde a los filtros seleccionados por el usuario se procede a mostrar datos incorrectos (campos vacíos o campos que el usuario no solicitó), causado por un error de comparación o vínculo con la base de datos.</w:t>
      </w:r>
    </w:p>
    <w:p w14:paraId="2B1FEBC0" w14:textId="09F5A99C" w:rsidR="00C964A5" w:rsidRDefault="00C964A5" w:rsidP="003456BA">
      <w:pPr>
        <w:pStyle w:val="Ttulo2"/>
        <w:tabs>
          <w:tab w:val="clear" w:pos="3128"/>
        </w:tabs>
        <w:ind w:left="567" w:hanging="568"/>
      </w:pPr>
      <w:bookmarkStart w:id="14" w:name="_Toc133193453"/>
      <w:r>
        <w:rPr>
          <w:lang w:val="es-PE"/>
        </w:rPr>
        <w:t>Prototipos visuales</w:t>
      </w:r>
      <w:bookmarkEnd w:id="14"/>
    </w:p>
    <w:p w14:paraId="02A3F84D" w14:textId="04EC7FFB" w:rsidR="00C964A5" w:rsidRDefault="006E3A87" w:rsidP="00544B2D">
      <w:pPr>
        <w:ind w:left="-567"/>
        <w:rPr>
          <w:lang w:val="es-PE" w:eastAsia="es-PE"/>
        </w:rPr>
      </w:pPr>
      <w:r>
        <w:rPr>
          <w:noProof/>
          <w:lang w:val="es-PE" w:eastAsia="es-PE"/>
        </w:rPr>
        <w:pict w14:anchorId="53B75A18">
          <v:shape id="Imagen 1" o:spid="_x0000_i1026" type="#_x0000_t75" style="width:517.5pt;height:260.25pt;visibility:visible;mso-wrap-style:square">
            <v:imagedata r:id="rId8" o:title=""/>
          </v:shape>
        </w:pict>
      </w:r>
    </w:p>
    <w:p w14:paraId="5E30F663" w14:textId="77777777" w:rsidR="00C964A5" w:rsidRDefault="00C964A5"/>
    <w:sectPr w:rsidR="00C964A5">
      <w:footerReference w:type="default" r:id="rId9"/>
      <w:footerReference w:type="first" r:id="rId10"/>
      <w:pgSz w:w="11906" w:h="16838"/>
      <w:pgMar w:top="1418" w:right="1701" w:bottom="1418" w:left="1701" w:header="720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7D6BE" w14:textId="77777777" w:rsidR="00B7322B" w:rsidRDefault="00B7322B">
      <w:pPr>
        <w:spacing w:before="0" w:after="0" w:line="240" w:lineRule="auto"/>
      </w:pPr>
      <w:r>
        <w:separator/>
      </w:r>
    </w:p>
  </w:endnote>
  <w:endnote w:type="continuationSeparator" w:id="0">
    <w:p w14:paraId="41BDC639" w14:textId="77777777" w:rsidR="00B7322B" w:rsidRDefault="00B7322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NewRoman">
    <w:panose1 w:val="00000000000000000000"/>
    <w:charset w:val="00"/>
    <w:family w:val="roman"/>
    <w:notTrueType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F40DF" w14:textId="77777777" w:rsidR="00C964A5" w:rsidRDefault="00000000">
    <w:pPr>
      <w:pStyle w:val="Piedepgina"/>
    </w:pPr>
    <w:r>
      <w:pict w14:anchorId="70C12B2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0;margin-top:.05pt;width:5.9pt;height:19.65pt;z-index:1;mso-wrap-distance-left:0;mso-wrap-distance-right:0;mso-position-horizontal:center;mso-position-horizontal-relative:margin" stroked="f">
          <v:fill color2="black"/>
          <v:textbox inset="0,0,0,0">
            <w:txbxContent>
              <w:p w14:paraId="6BFB53AB" w14:textId="77777777" w:rsidR="00C964A5" w:rsidRDefault="00C964A5">
                <w:pPr>
                  <w:pStyle w:val="Piedepgina"/>
                </w:pPr>
                <w:r>
                  <w:rPr>
                    <w:rStyle w:val="Nmerodepgina"/>
                  </w:rPr>
                  <w:fldChar w:fldCharType="begin"/>
                </w:r>
                <w:r>
                  <w:rPr>
                    <w:rStyle w:val="Nmerodepgina"/>
                  </w:rPr>
                  <w:instrText xml:space="preserve"> PAGE </w:instrText>
                </w:r>
                <w:r>
                  <w:rPr>
                    <w:rStyle w:val="Nmerodepgina"/>
                  </w:rPr>
                  <w:fldChar w:fldCharType="separate"/>
                </w:r>
                <w:r w:rsidR="002133CF">
                  <w:rPr>
                    <w:rStyle w:val="Nmerodepgina"/>
                    <w:noProof/>
                  </w:rPr>
                  <w:t>7</w:t>
                </w:r>
                <w:r>
                  <w:rPr>
                    <w:rStyle w:val="Nmerodepgina"/>
                  </w:rPr>
                  <w:fldChar w:fldCharType="end"/>
                </w:r>
              </w:p>
            </w:txbxContent>
          </v:textbox>
          <w10:wrap type="square" side="largest"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EBC65" w14:textId="77777777" w:rsidR="00C964A5" w:rsidRDefault="00C964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FC03A" w14:textId="77777777" w:rsidR="00B7322B" w:rsidRDefault="00B7322B">
      <w:pPr>
        <w:spacing w:before="0" w:after="0" w:line="240" w:lineRule="auto"/>
      </w:pPr>
      <w:r>
        <w:separator/>
      </w:r>
    </w:p>
  </w:footnote>
  <w:footnote w:type="continuationSeparator" w:id="0">
    <w:p w14:paraId="7B384D8F" w14:textId="77777777" w:rsidR="00B7322B" w:rsidRDefault="00B7322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E9A60298"/>
    <w:lvl w:ilvl="0">
      <w:start w:val="1"/>
      <w:numFmt w:val="decimal"/>
      <w:pStyle w:val="Ttulo1"/>
      <w:lvlText w:val="%1."/>
      <w:lvlJc w:val="left"/>
      <w:pPr>
        <w:tabs>
          <w:tab w:val="num" w:pos="3410"/>
        </w:tabs>
        <w:ind w:left="3410" w:hanging="432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128"/>
        </w:tabs>
        <w:ind w:left="312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4407"/>
        </w:tabs>
        <w:ind w:left="4407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3416"/>
        </w:tabs>
        <w:ind w:left="341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3560"/>
        </w:tabs>
        <w:ind w:left="3560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3704"/>
        </w:tabs>
        <w:ind w:left="3704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3848"/>
        </w:tabs>
        <w:ind w:left="3848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3992"/>
        </w:tabs>
        <w:ind w:left="3992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4136"/>
        </w:tabs>
        <w:ind w:left="4136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pStyle w:val="Lista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pStyle w:val="lista-marcador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"/>
      <w:lvlJc w:val="left"/>
      <w:pPr>
        <w:tabs>
          <w:tab w:val="num" w:pos="1797"/>
        </w:tabs>
        <w:ind w:left="1797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2157"/>
        </w:tabs>
        <w:ind w:left="2157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517"/>
        </w:tabs>
        <w:ind w:left="25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877"/>
        </w:tabs>
        <w:ind w:left="2877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597"/>
        </w:tabs>
        <w:ind w:left="3597" w:hanging="360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sz w:val="20"/>
        <w:szCs w:val="20"/>
        <w:lang w:val="es-PE"/>
      </w:rPr>
    </w:lvl>
  </w:abstractNum>
  <w:num w:numId="1" w16cid:durableId="1359508112">
    <w:abstractNumId w:val="0"/>
  </w:num>
  <w:num w:numId="2" w16cid:durableId="1114712412">
    <w:abstractNumId w:val="1"/>
  </w:num>
  <w:num w:numId="3" w16cid:durableId="1711954417">
    <w:abstractNumId w:val="2"/>
  </w:num>
  <w:num w:numId="4" w16cid:durableId="1076318573">
    <w:abstractNumId w:val="3"/>
  </w:num>
  <w:num w:numId="5" w16cid:durableId="82266310">
    <w:abstractNumId w:val="4"/>
  </w:num>
  <w:num w:numId="6" w16cid:durableId="653921853">
    <w:abstractNumId w:val="5"/>
  </w:num>
  <w:num w:numId="7" w16cid:durableId="19179335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33CF"/>
    <w:rsid w:val="000E51B2"/>
    <w:rsid w:val="002133CF"/>
    <w:rsid w:val="002F6A58"/>
    <w:rsid w:val="003456BA"/>
    <w:rsid w:val="00465380"/>
    <w:rsid w:val="00544B2D"/>
    <w:rsid w:val="006321BE"/>
    <w:rsid w:val="006E3677"/>
    <w:rsid w:val="006E3A87"/>
    <w:rsid w:val="0072290A"/>
    <w:rsid w:val="007264AA"/>
    <w:rsid w:val="00941265"/>
    <w:rsid w:val="00AA0836"/>
    <w:rsid w:val="00AB1586"/>
    <w:rsid w:val="00B7322B"/>
    <w:rsid w:val="00C04072"/>
    <w:rsid w:val="00C964A5"/>
    <w:rsid w:val="00F5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11126A1D"/>
  <w15:chartTrackingRefBased/>
  <w15:docId w15:val="{C036BE67-2471-4F8A-81DC-DD78240D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before="120" w:after="120" w:line="360" w:lineRule="auto"/>
      <w:jc w:val="both"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pageBreakBefore/>
      <w:numPr>
        <w:numId w:val="1"/>
      </w:numPr>
      <w:spacing w:before="360" w:after="360"/>
      <w:jc w:val="center"/>
      <w:outlineLvl w:val="0"/>
    </w:pPr>
    <w:rPr>
      <w:rFonts w:ascii="Arial" w:hAnsi="Arial" w:cs="Arial"/>
      <w:b/>
      <w:bCs/>
      <w:kern w:val="1"/>
      <w:sz w:val="36"/>
      <w:szCs w:val="36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240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240"/>
      <w:outlineLvl w:val="2"/>
    </w:pPr>
    <w:rPr>
      <w:b/>
      <w:lang w:val="en-US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rFonts w:cs="Arial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 w:hint="default"/>
    </w:rPr>
  </w:style>
  <w:style w:type="character" w:customStyle="1" w:styleId="WW8Num1z1">
    <w:name w:val="WW8Num1z1"/>
    <w:rPr>
      <w:rFonts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hint="default"/>
      <w:sz w:val="24"/>
    </w:rPr>
  </w:style>
  <w:style w:type="character" w:customStyle="1" w:styleId="WW8Num5z1">
    <w:name w:val="WW8Num5z1"/>
    <w:rPr>
      <w:rFonts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5z4">
    <w:name w:val="WW8Num5z4"/>
    <w:rPr>
      <w:rFonts w:ascii="Courier New" w:hAnsi="Courier New" w:cs="Courier New" w:hint="default"/>
    </w:rPr>
  </w:style>
  <w:style w:type="character" w:customStyle="1" w:styleId="WW8Num6z0">
    <w:name w:val="WW8Num6z0"/>
    <w:rPr>
      <w:rFonts w:ascii="Symbol" w:hAnsi="Symbol" w:cs="Symbol" w:hint="default"/>
      <w:color w:val="auto"/>
    </w:rPr>
  </w:style>
  <w:style w:type="character" w:customStyle="1" w:styleId="WW8Num6z1">
    <w:name w:val="WW8Num6z1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hint="default"/>
      <w:sz w:val="20"/>
      <w:szCs w:val="20"/>
      <w:lang w:val="es-PE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hint="default"/>
      <w:sz w:val="24"/>
    </w:rPr>
  </w:style>
  <w:style w:type="character" w:customStyle="1" w:styleId="WW8Num8z1">
    <w:name w:val="WW8Num8z1"/>
    <w:rPr>
      <w:rFonts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8z4">
    <w:name w:val="WW8Num8z4"/>
    <w:rPr>
      <w:rFonts w:ascii="Courier New" w:hAnsi="Courier New" w:cs="Courier New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Symbol" w:hAnsi="Symbol" w:cs="Symbol" w:hint="default"/>
      <w:color w:val="auto"/>
    </w:rPr>
  </w:style>
  <w:style w:type="character" w:customStyle="1" w:styleId="WW8Num10z1">
    <w:name w:val="WW8Num10z1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hint="default"/>
      <w:sz w:val="20"/>
      <w:szCs w:val="20"/>
      <w:lang w:val="es-PE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Arial" w:eastAsia="Times New Roman" w:hAnsi="Arial" w:cs="Arial" w:hint="default"/>
    </w:rPr>
  </w:style>
  <w:style w:type="character" w:customStyle="1" w:styleId="WW8Num13z1">
    <w:name w:val="WW8Num13z1"/>
    <w:rPr>
      <w:rFonts w:hint="default"/>
    </w:rPr>
  </w:style>
  <w:style w:type="character" w:customStyle="1" w:styleId="Fuentedeprrafopredeter1">
    <w:name w:val="Fuente de párrafo predeter.1"/>
  </w:style>
  <w:style w:type="character" w:customStyle="1" w:styleId="Refdecomentario1">
    <w:name w:val="Ref. de comentario1"/>
    <w:rPr>
      <w:sz w:val="16"/>
      <w:szCs w:val="16"/>
    </w:rPr>
  </w:style>
  <w:style w:type="character" w:styleId="Nmerodepgina">
    <w:name w:val="page number"/>
    <w:basedOn w:val="Fuentedeprrafopredeter1"/>
  </w:style>
  <w:style w:type="character" w:styleId="Hipervnculo">
    <w:name w:val="Hyperlink"/>
    <w:uiPriority w:val="99"/>
    <w:rPr>
      <w:color w:val="0000FF"/>
      <w:u w:val="single"/>
    </w:rPr>
  </w:style>
  <w:style w:type="character" w:customStyle="1" w:styleId="Ttulo1Car">
    <w:name w:val="Título 1 Car"/>
    <w:rPr>
      <w:rFonts w:ascii="Arial" w:hAnsi="Arial" w:cs="Arial"/>
      <w:b/>
      <w:bCs/>
      <w:kern w:val="1"/>
      <w:sz w:val="36"/>
      <w:szCs w:val="36"/>
      <w:lang w:val="es-ES"/>
    </w:rPr>
  </w:style>
  <w:style w:type="character" w:customStyle="1" w:styleId="Ttulo2Car">
    <w:name w:val="Título 2 Car"/>
    <w:rPr>
      <w:rFonts w:cs="Arial"/>
      <w:b/>
      <w:bCs/>
      <w:iCs/>
      <w:sz w:val="28"/>
      <w:szCs w:val="28"/>
      <w:lang w:val="es-ES"/>
    </w:rPr>
  </w:style>
  <w:style w:type="character" w:customStyle="1" w:styleId="Ttulo3Car">
    <w:name w:val="Título 3 Car"/>
    <w:rPr>
      <w:b/>
      <w:sz w:val="24"/>
      <w:szCs w:val="24"/>
      <w:lang w:val="en-US"/>
    </w:rPr>
  </w:style>
  <w:style w:type="character" w:customStyle="1" w:styleId="bizTitleChar">
    <w:name w:val="bizTitle Char"/>
    <w:rPr>
      <w:rFonts w:ascii="Segoe UI" w:hAnsi="Segoe UI" w:cs="Vrinda"/>
      <w:b/>
      <w:bCs/>
      <w:color w:val="0081C6"/>
      <w:kern w:val="1"/>
      <w:sz w:val="48"/>
      <w:szCs w:val="32"/>
      <w:lang w:val="en-US"/>
    </w:rPr>
  </w:style>
  <w:style w:type="character" w:customStyle="1" w:styleId="bizSubtitleChar">
    <w:name w:val="bizSubtitle Char"/>
    <w:rPr>
      <w:rFonts w:ascii="Segoe UI Semilight" w:hAnsi="Segoe UI Semilight" w:cs="Vrinda"/>
      <w:color w:val="0081C6"/>
      <w:sz w:val="32"/>
      <w:szCs w:val="24"/>
      <w:lang w:val="en-US"/>
    </w:rPr>
  </w:style>
  <w:style w:type="character" w:customStyle="1" w:styleId="SubttuloCar">
    <w:name w:val="Subtítulo Car"/>
    <w:rPr>
      <w:rFonts w:ascii="Cambria" w:eastAsia="Times New Roman" w:hAnsi="Cambria" w:cs="Times New Roman"/>
      <w:sz w:val="24"/>
      <w:szCs w:val="24"/>
      <w:lang w:val="es-ES"/>
    </w:rPr>
  </w:style>
  <w:style w:type="character" w:customStyle="1" w:styleId="apple-converted-space">
    <w:name w:val="apple-converted-space"/>
  </w:style>
  <w:style w:type="paragraph" w:customStyle="1" w:styleId="Encabezado1">
    <w:name w:val="Encabezado1"/>
    <w:basedOn w:val="Normal"/>
    <w:next w:val="Ttulo1"/>
    <w:pPr>
      <w:spacing w:before="240" w:after="60" w:line="240" w:lineRule="auto"/>
      <w:jc w:val="center"/>
    </w:pPr>
    <w:rPr>
      <w:rFonts w:cs="Arial"/>
      <w:b/>
      <w:bCs/>
      <w:kern w:val="1"/>
      <w:sz w:val="48"/>
      <w:szCs w:val="48"/>
    </w:rPr>
  </w:style>
  <w:style w:type="paragraph" w:styleId="Textoindependiente">
    <w:name w:val="Body Text"/>
    <w:basedOn w:val="Normal"/>
    <w:rPr>
      <w:rFonts w:ascii="Arial" w:hAnsi="Arial" w:cs="Arial"/>
      <w:sz w:val="22"/>
      <w:szCs w:val="20"/>
      <w:lang w:val="es-ES_tradnl"/>
    </w:rPr>
  </w:style>
  <w:style w:type="paragraph" w:styleId="Lista">
    <w:name w:val="List"/>
    <w:basedOn w:val="Normal"/>
    <w:pPr>
      <w:numPr>
        <w:numId w:val="5"/>
      </w:numPr>
    </w:pPr>
  </w:style>
  <w:style w:type="paragraph" w:styleId="Descripcin">
    <w:name w:val="caption"/>
    <w:basedOn w:val="Normal"/>
    <w:qFormat/>
    <w:pPr>
      <w:suppressLineNumbers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Epgrafe">
    <w:name w:val="Epígrafe"/>
    <w:basedOn w:val="Normal"/>
    <w:next w:val="Normal"/>
    <w:pPr>
      <w:spacing w:before="240" w:after="240"/>
      <w:jc w:val="center"/>
    </w:pPr>
    <w:rPr>
      <w:rFonts w:cs="Arial"/>
      <w:b/>
      <w:bCs/>
      <w:sz w:val="20"/>
      <w:szCs w:val="20"/>
    </w:rPr>
  </w:style>
  <w:style w:type="paragraph" w:styleId="NormalWeb">
    <w:name w:val="Normal (Web)"/>
    <w:basedOn w:val="Normal"/>
    <w:pPr>
      <w:spacing w:before="280" w:after="280"/>
    </w:pPr>
  </w:style>
  <w:style w:type="paragraph" w:styleId="Sangradetextonormal">
    <w:name w:val="Body Text Indent"/>
    <w:basedOn w:val="Normal"/>
    <w:pPr>
      <w:ind w:left="283"/>
    </w:pPr>
    <w:rPr>
      <w:rFonts w:ascii="Arial" w:hAnsi="Arial" w:cs="Arial"/>
      <w:sz w:val="22"/>
      <w:szCs w:val="22"/>
    </w:rPr>
  </w:style>
  <w:style w:type="paragraph" w:customStyle="1" w:styleId="Sangra2detindependiente1">
    <w:name w:val="Sangría 2 de t. independiente1"/>
    <w:basedOn w:val="Normal"/>
    <w:pPr>
      <w:ind w:left="360"/>
    </w:pPr>
    <w:rPr>
      <w:rFonts w:ascii="Comic Sans MS" w:hAnsi="Comic Sans MS" w:cs="Arial"/>
      <w:color w:val="FF0000"/>
    </w:rPr>
  </w:style>
  <w:style w:type="paragraph" w:customStyle="1" w:styleId="StyleJustifiedLinespacing15lines">
    <w:name w:val="Style Justified Line spacing:  1.5 lines"/>
    <w:basedOn w:val="Normal"/>
    <w:pPr>
      <w:spacing w:before="240"/>
    </w:pPr>
    <w:rPr>
      <w:szCs w:val="20"/>
      <w:lang w:val="pt-BR"/>
    </w:rPr>
  </w:style>
  <w:style w:type="paragraph" w:customStyle="1" w:styleId="Textodeglobo1">
    <w:name w:val="Texto de globo1"/>
    <w:basedOn w:val="Normal"/>
    <w:rPr>
      <w:rFonts w:ascii="Tahoma" w:hAnsi="Tahoma" w:cs="Tahoma"/>
      <w:sz w:val="16"/>
      <w:szCs w:val="16"/>
    </w:rPr>
  </w:style>
  <w:style w:type="paragraph" w:customStyle="1" w:styleId="algoritmo">
    <w:name w:val="algoritmo"/>
    <w:basedOn w:val="Normal"/>
    <w:pPr>
      <w:ind w:firstLine="567"/>
    </w:pPr>
    <w:rPr>
      <w:rFonts w:ascii="Century Gothic" w:hAnsi="Century Gothic" w:cs="Century Gothic"/>
      <w:sz w:val="20"/>
      <w:szCs w:val="20"/>
      <w:lang w:val="pt-BR"/>
    </w:rPr>
  </w:style>
  <w:style w:type="paragraph" w:customStyle="1" w:styleId="Bibliografia">
    <w:name w:val="Bibliografia"/>
    <w:basedOn w:val="Normal"/>
    <w:pPr>
      <w:tabs>
        <w:tab w:val="left" w:pos="539"/>
      </w:tabs>
      <w:spacing w:line="240" w:lineRule="auto"/>
      <w:ind w:left="539" w:hanging="539"/>
    </w:pPr>
    <w:rPr>
      <w:lang w:val="en-US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customStyle="1" w:styleId="lista-marcador">
    <w:name w:val="lista-marcador"/>
    <w:basedOn w:val="Normal"/>
    <w:pPr>
      <w:numPr>
        <w:numId w:val="6"/>
      </w:numPr>
      <w:autoSpaceDE w:val="0"/>
      <w:spacing w:before="0" w:after="0"/>
    </w:pPr>
    <w:rPr>
      <w:rFonts w:ascii="TimesNewRoman" w:hAnsi="TimesNewRoman" w:cs="TimesNewRoman"/>
    </w:rPr>
  </w:style>
  <w:style w:type="paragraph" w:customStyle="1" w:styleId="Titulo-otros-quiebre">
    <w:name w:val="Titulo-otros-quiebre"/>
    <w:basedOn w:val="Normal"/>
    <w:next w:val="Normal"/>
    <w:pPr>
      <w:pageBreakBefore/>
      <w:tabs>
        <w:tab w:val="left" w:pos="1815"/>
      </w:tabs>
      <w:jc w:val="center"/>
    </w:pPr>
    <w:rPr>
      <w:b/>
      <w:sz w:val="32"/>
      <w:szCs w:val="32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spacing w:before="360" w:after="0"/>
      <w:jc w:val="left"/>
    </w:pPr>
    <w:rPr>
      <w:rFonts w:ascii="Arial" w:hAnsi="Arial" w:cs="Arial"/>
      <w:b/>
      <w:bCs/>
      <w:caps/>
    </w:rPr>
  </w:style>
  <w:style w:type="paragraph" w:styleId="TDC2">
    <w:name w:val="toc 2"/>
    <w:basedOn w:val="Normal"/>
    <w:next w:val="Normal"/>
    <w:uiPriority w:val="39"/>
    <w:pPr>
      <w:spacing w:before="240" w:after="0"/>
      <w:jc w:val="left"/>
    </w:pPr>
    <w:rPr>
      <w:b/>
      <w:bCs/>
      <w:sz w:val="20"/>
      <w:szCs w:val="20"/>
    </w:rPr>
  </w:style>
  <w:style w:type="paragraph" w:styleId="TDC3">
    <w:name w:val="toc 3"/>
    <w:basedOn w:val="Normal"/>
    <w:next w:val="Normal"/>
    <w:pPr>
      <w:spacing w:before="0" w:after="0"/>
      <w:ind w:left="240"/>
      <w:jc w:val="left"/>
    </w:pPr>
    <w:rPr>
      <w:sz w:val="20"/>
      <w:szCs w:val="20"/>
    </w:rPr>
  </w:style>
  <w:style w:type="paragraph" w:styleId="TDC4">
    <w:name w:val="toc 4"/>
    <w:basedOn w:val="Normal"/>
    <w:next w:val="Normal"/>
    <w:pPr>
      <w:spacing w:before="0" w:after="0"/>
      <w:ind w:left="480"/>
      <w:jc w:val="left"/>
    </w:pPr>
    <w:rPr>
      <w:sz w:val="20"/>
      <w:szCs w:val="20"/>
    </w:rPr>
  </w:style>
  <w:style w:type="paragraph" w:styleId="TDC5">
    <w:name w:val="toc 5"/>
    <w:basedOn w:val="Normal"/>
    <w:next w:val="Normal"/>
    <w:pPr>
      <w:spacing w:before="0" w:after="0"/>
      <w:ind w:left="720"/>
      <w:jc w:val="left"/>
    </w:pPr>
    <w:rPr>
      <w:sz w:val="20"/>
      <w:szCs w:val="20"/>
    </w:rPr>
  </w:style>
  <w:style w:type="paragraph" w:styleId="TDC6">
    <w:name w:val="toc 6"/>
    <w:basedOn w:val="Normal"/>
    <w:next w:val="Normal"/>
    <w:pPr>
      <w:spacing w:before="0" w:after="0"/>
      <w:ind w:left="960"/>
      <w:jc w:val="left"/>
    </w:pPr>
    <w:rPr>
      <w:sz w:val="20"/>
      <w:szCs w:val="20"/>
    </w:rPr>
  </w:style>
  <w:style w:type="paragraph" w:styleId="TDC7">
    <w:name w:val="toc 7"/>
    <w:basedOn w:val="Normal"/>
    <w:next w:val="Normal"/>
    <w:pPr>
      <w:spacing w:before="0" w:after="0"/>
      <w:ind w:left="1200"/>
      <w:jc w:val="left"/>
    </w:pPr>
    <w:rPr>
      <w:sz w:val="20"/>
      <w:szCs w:val="20"/>
    </w:rPr>
  </w:style>
  <w:style w:type="paragraph" w:styleId="TDC8">
    <w:name w:val="toc 8"/>
    <w:basedOn w:val="Normal"/>
    <w:next w:val="Normal"/>
    <w:pPr>
      <w:spacing w:before="0" w:after="0"/>
      <w:ind w:left="14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pPr>
      <w:spacing w:before="0" w:after="0"/>
      <w:ind w:left="1680"/>
      <w:jc w:val="left"/>
    </w:pPr>
    <w:rPr>
      <w:sz w:val="20"/>
      <w:szCs w:val="20"/>
    </w:rPr>
  </w:style>
  <w:style w:type="paragraph" w:customStyle="1" w:styleId="Tabladeilustraciones1">
    <w:name w:val="Tabla de ilustraciones1"/>
    <w:basedOn w:val="Normal"/>
    <w:next w:val="Normal"/>
  </w:style>
  <w:style w:type="paragraph" w:customStyle="1" w:styleId="EstiloJustificadoEspaamentoentrelinhas15linha">
    <w:name w:val="Estilo Justificado Espaçamento entre linhas:  15 linha"/>
    <w:basedOn w:val="Normal"/>
    <w:pPr>
      <w:spacing w:before="240" w:after="240"/>
    </w:pPr>
    <w:rPr>
      <w:szCs w:val="20"/>
    </w:rPr>
  </w:style>
  <w:style w:type="paragraph" w:customStyle="1" w:styleId="bizTitle">
    <w:name w:val="bizTitle"/>
    <w:basedOn w:val="Encabezado1"/>
    <w:next w:val="Encabezado1"/>
    <w:pPr>
      <w:jc w:val="right"/>
    </w:pPr>
    <w:rPr>
      <w:rFonts w:ascii="Segoe UI" w:hAnsi="Segoe UI" w:cs="Times New Roman"/>
      <w:color w:val="0081C6"/>
      <w:szCs w:val="32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ascii="Cambria" w:hAnsi="Cambria" w:cs="Cambria"/>
    </w:rPr>
  </w:style>
  <w:style w:type="paragraph" w:customStyle="1" w:styleId="bizSubtitle">
    <w:name w:val="bizSubtitle"/>
    <w:basedOn w:val="Subttulo"/>
    <w:next w:val="Subttulo"/>
    <w:pPr>
      <w:spacing w:line="240" w:lineRule="auto"/>
      <w:jc w:val="right"/>
    </w:pPr>
    <w:rPr>
      <w:rFonts w:ascii="Segoe UI Semilight" w:hAnsi="Segoe UI Semilight" w:cs="Segoe UI Semilight"/>
      <w:color w:val="0081C6"/>
      <w:sz w:val="32"/>
      <w:lang w:val="en-US"/>
    </w:rPr>
  </w:style>
  <w:style w:type="paragraph" w:styleId="Prrafodelista">
    <w:name w:val="List Paragraph"/>
    <w:basedOn w:val="Normal"/>
    <w:qFormat/>
    <w:pPr>
      <w:spacing w:before="0" w:after="0" w:line="240" w:lineRule="auto"/>
      <w:ind w:left="720"/>
      <w:contextualSpacing/>
      <w:jc w:val="left"/>
    </w:pPr>
    <w:rPr>
      <w:lang w:val="es-PE"/>
    </w:rPr>
  </w:style>
  <w:style w:type="paragraph" w:customStyle="1" w:styleId="Contenidodelmarco">
    <w:name w:val="Contenido del marco"/>
    <w:basedOn w:val="Normal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757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 algoritmo GRASP para el  diseño optimo de la interfaz gráfica de usuario</vt:lpstr>
    </vt:vector>
  </TitlesOfParts>
  <Company/>
  <LinksUpToDate>false</LinksUpToDate>
  <CharactersWithSpaces>4914</CharactersWithSpaces>
  <SharedDoc>false</SharedDoc>
  <HLinks>
    <vt:vector size="90" baseType="variant"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_Toc133192658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_Toc133192657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_Toc133192656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_Toc133192655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_Toc133192654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_Toc133192653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_Toc133192652</vt:lpwstr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_Toc133192651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_Toc133192650</vt:lpwstr>
      </vt:variant>
      <vt:variant>
        <vt:i4>1245245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_Toc133192649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_Toc133192648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_Toc133192647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_Toc133192646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_Toc133192645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_Toc133192644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 algoritmo GRASP para el  diseño optimo de la interfaz gráfica de usuario</dc:title>
  <dc:subject/>
  <dc:creator>Juan Zamudio</dc:creator>
  <cp:keywords/>
  <dc:description/>
  <cp:lastModifiedBy>Sebastian Jesus Espinoza Pacifico</cp:lastModifiedBy>
  <cp:revision>5</cp:revision>
  <cp:lastPrinted>2016-10-04T17:18:00Z</cp:lastPrinted>
  <dcterms:created xsi:type="dcterms:W3CDTF">2023-04-24T06:39:00Z</dcterms:created>
  <dcterms:modified xsi:type="dcterms:W3CDTF">2023-04-24T06:50:00Z</dcterms:modified>
</cp:coreProperties>
</file>